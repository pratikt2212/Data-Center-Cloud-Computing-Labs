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6FC54" w14:textId="77777777" w:rsidR="008C12A9" w:rsidRDefault="008C12A9">
      <w:pPr>
        <w:spacing w:line="200" w:lineRule="exact"/>
      </w:pPr>
    </w:p>
    <w:p w14:paraId="535B2856" w14:textId="77777777" w:rsidR="008C12A9" w:rsidRDefault="008C12A9">
      <w:pPr>
        <w:spacing w:before="11" w:line="260" w:lineRule="exact"/>
        <w:rPr>
          <w:sz w:val="26"/>
          <w:szCs w:val="26"/>
        </w:rPr>
      </w:pPr>
    </w:p>
    <w:p w14:paraId="6B2754F7" w14:textId="77777777" w:rsidR="008C12A9" w:rsidRDefault="00256256">
      <w:pPr>
        <w:spacing w:line="580" w:lineRule="exact"/>
        <w:ind w:left="140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spacing w:val="3"/>
          <w:sz w:val="52"/>
          <w:szCs w:val="52"/>
        </w:rPr>
        <w:t>L</w:t>
      </w:r>
      <w:r>
        <w:rPr>
          <w:rFonts w:ascii="Cambria" w:eastAsia="Cambria" w:hAnsi="Cambria" w:cs="Cambria"/>
          <w:spacing w:val="5"/>
          <w:sz w:val="52"/>
          <w:szCs w:val="52"/>
        </w:rPr>
        <w:t>a</w:t>
      </w:r>
      <w:r>
        <w:rPr>
          <w:rFonts w:ascii="Cambria" w:eastAsia="Cambria" w:hAnsi="Cambria" w:cs="Cambria"/>
          <w:sz w:val="52"/>
          <w:szCs w:val="52"/>
        </w:rPr>
        <w:t>b</w:t>
      </w:r>
      <w:r>
        <w:rPr>
          <w:rFonts w:ascii="Cambria" w:eastAsia="Cambria" w:hAnsi="Cambria" w:cs="Cambria"/>
          <w:spacing w:val="10"/>
          <w:sz w:val="52"/>
          <w:szCs w:val="52"/>
        </w:rPr>
        <w:t xml:space="preserve"> </w:t>
      </w:r>
      <w:r>
        <w:rPr>
          <w:rFonts w:ascii="Cambria" w:eastAsia="Cambria" w:hAnsi="Cambria" w:cs="Cambria"/>
          <w:spacing w:val="4"/>
          <w:sz w:val="52"/>
          <w:szCs w:val="52"/>
        </w:rPr>
        <w:t>1</w:t>
      </w:r>
      <w:r>
        <w:rPr>
          <w:rFonts w:ascii="Cambria" w:eastAsia="Cambria" w:hAnsi="Cambria" w:cs="Cambria"/>
          <w:sz w:val="52"/>
          <w:szCs w:val="52"/>
        </w:rPr>
        <w:t>:</w:t>
      </w:r>
      <w:r>
        <w:rPr>
          <w:rFonts w:ascii="Cambria" w:eastAsia="Cambria" w:hAnsi="Cambria" w:cs="Cambria"/>
          <w:spacing w:val="9"/>
          <w:sz w:val="52"/>
          <w:szCs w:val="52"/>
        </w:rPr>
        <w:t xml:space="preserve"> </w:t>
      </w:r>
      <w:r>
        <w:rPr>
          <w:rFonts w:ascii="Cambria" w:eastAsia="Cambria" w:hAnsi="Cambria" w:cs="Cambria"/>
          <w:spacing w:val="5"/>
          <w:sz w:val="52"/>
          <w:szCs w:val="52"/>
        </w:rPr>
        <w:t>Ne</w:t>
      </w:r>
      <w:r>
        <w:rPr>
          <w:rFonts w:ascii="Cambria" w:eastAsia="Cambria" w:hAnsi="Cambria" w:cs="Cambria"/>
          <w:spacing w:val="3"/>
          <w:sz w:val="52"/>
          <w:szCs w:val="52"/>
        </w:rPr>
        <w:t>t</w:t>
      </w:r>
      <w:r>
        <w:rPr>
          <w:rFonts w:ascii="Cambria" w:eastAsia="Cambria" w:hAnsi="Cambria" w:cs="Cambria"/>
          <w:spacing w:val="4"/>
          <w:sz w:val="52"/>
          <w:szCs w:val="52"/>
        </w:rPr>
        <w:t>wo</w:t>
      </w:r>
      <w:r>
        <w:rPr>
          <w:rFonts w:ascii="Cambria" w:eastAsia="Cambria" w:hAnsi="Cambria" w:cs="Cambria"/>
          <w:spacing w:val="5"/>
          <w:sz w:val="52"/>
          <w:szCs w:val="52"/>
        </w:rPr>
        <w:t>r</w:t>
      </w:r>
      <w:r>
        <w:rPr>
          <w:rFonts w:ascii="Cambria" w:eastAsia="Cambria" w:hAnsi="Cambria" w:cs="Cambria"/>
          <w:sz w:val="52"/>
          <w:szCs w:val="52"/>
        </w:rPr>
        <w:t>k</w:t>
      </w:r>
      <w:r>
        <w:rPr>
          <w:rFonts w:ascii="Cambria" w:eastAsia="Cambria" w:hAnsi="Cambria" w:cs="Cambria"/>
          <w:spacing w:val="10"/>
          <w:sz w:val="52"/>
          <w:szCs w:val="52"/>
        </w:rPr>
        <w:t xml:space="preserve"> </w:t>
      </w:r>
      <w:r>
        <w:rPr>
          <w:rFonts w:ascii="Cambria" w:eastAsia="Cambria" w:hAnsi="Cambria" w:cs="Cambria"/>
          <w:spacing w:val="3"/>
          <w:sz w:val="52"/>
          <w:szCs w:val="52"/>
        </w:rPr>
        <w:t>F</w:t>
      </w:r>
      <w:r>
        <w:rPr>
          <w:rFonts w:ascii="Cambria" w:eastAsia="Cambria" w:hAnsi="Cambria" w:cs="Cambria"/>
          <w:spacing w:val="5"/>
          <w:sz w:val="52"/>
          <w:szCs w:val="52"/>
        </w:rPr>
        <w:t>u</w:t>
      </w:r>
      <w:r>
        <w:rPr>
          <w:rFonts w:ascii="Cambria" w:eastAsia="Cambria" w:hAnsi="Cambria" w:cs="Cambria"/>
          <w:spacing w:val="2"/>
          <w:sz w:val="52"/>
          <w:szCs w:val="52"/>
        </w:rPr>
        <w:t>n</w:t>
      </w:r>
      <w:r>
        <w:rPr>
          <w:rFonts w:ascii="Cambria" w:eastAsia="Cambria" w:hAnsi="Cambria" w:cs="Cambria"/>
          <w:spacing w:val="3"/>
          <w:sz w:val="52"/>
          <w:szCs w:val="52"/>
        </w:rPr>
        <w:t>d</w:t>
      </w:r>
      <w:r>
        <w:rPr>
          <w:rFonts w:ascii="Cambria" w:eastAsia="Cambria" w:hAnsi="Cambria" w:cs="Cambria"/>
          <w:spacing w:val="5"/>
          <w:sz w:val="52"/>
          <w:szCs w:val="52"/>
        </w:rPr>
        <w:t>ame</w:t>
      </w:r>
      <w:r>
        <w:rPr>
          <w:rFonts w:ascii="Cambria" w:eastAsia="Cambria" w:hAnsi="Cambria" w:cs="Cambria"/>
          <w:spacing w:val="4"/>
          <w:sz w:val="52"/>
          <w:szCs w:val="52"/>
        </w:rPr>
        <w:t>n</w:t>
      </w:r>
      <w:r>
        <w:rPr>
          <w:rFonts w:ascii="Cambria" w:eastAsia="Cambria" w:hAnsi="Cambria" w:cs="Cambria"/>
          <w:spacing w:val="3"/>
          <w:sz w:val="52"/>
          <w:szCs w:val="52"/>
        </w:rPr>
        <w:t>t</w:t>
      </w:r>
      <w:r>
        <w:rPr>
          <w:rFonts w:ascii="Cambria" w:eastAsia="Cambria" w:hAnsi="Cambria" w:cs="Cambria"/>
          <w:spacing w:val="5"/>
          <w:sz w:val="52"/>
          <w:szCs w:val="52"/>
        </w:rPr>
        <w:t>a</w:t>
      </w:r>
      <w:r>
        <w:rPr>
          <w:rFonts w:ascii="Cambria" w:eastAsia="Cambria" w:hAnsi="Cambria" w:cs="Cambria"/>
          <w:spacing w:val="4"/>
          <w:sz w:val="52"/>
          <w:szCs w:val="52"/>
        </w:rPr>
        <w:t>l</w:t>
      </w:r>
      <w:r>
        <w:rPr>
          <w:rFonts w:ascii="Cambria" w:eastAsia="Cambria" w:hAnsi="Cambria" w:cs="Cambria"/>
          <w:sz w:val="52"/>
          <w:szCs w:val="52"/>
        </w:rPr>
        <w:t>s</w:t>
      </w:r>
      <w:r>
        <w:rPr>
          <w:rFonts w:ascii="Cambria" w:eastAsia="Cambria" w:hAnsi="Cambria" w:cs="Cambria"/>
          <w:spacing w:val="9"/>
          <w:sz w:val="52"/>
          <w:szCs w:val="52"/>
        </w:rPr>
        <w:t xml:space="preserve"> </w:t>
      </w:r>
      <w:r>
        <w:rPr>
          <w:rFonts w:ascii="Cambria" w:eastAsia="Cambria" w:hAnsi="Cambria" w:cs="Cambria"/>
          <w:spacing w:val="5"/>
          <w:sz w:val="52"/>
          <w:szCs w:val="52"/>
        </w:rPr>
        <w:t>a</w:t>
      </w:r>
      <w:r>
        <w:rPr>
          <w:rFonts w:ascii="Cambria" w:eastAsia="Cambria" w:hAnsi="Cambria" w:cs="Cambria"/>
          <w:spacing w:val="4"/>
          <w:sz w:val="52"/>
          <w:szCs w:val="52"/>
        </w:rPr>
        <w:t>n</w:t>
      </w:r>
      <w:r>
        <w:rPr>
          <w:rFonts w:ascii="Cambria" w:eastAsia="Cambria" w:hAnsi="Cambria" w:cs="Cambria"/>
          <w:sz w:val="52"/>
          <w:szCs w:val="52"/>
        </w:rPr>
        <w:t>d</w:t>
      </w:r>
    </w:p>
    <w:p w14:paraId="5EF36CE2" w14:textId="77777777" w:rsidR="008C12A9" w:rsidRDefault="00256256">
      <w:pPr>
        <w:tabs>
          <w:tab w:val="left" w:pos="10240"/>
        </w:tabs>
        <w:spacing w:line="580" w:lineRule="exact"/>
        <w:ind w:left="111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position w:val="-2"/>
          <w:sz w:val="52"/>
          <w:szCs w:val="52"/>
          <w:u w:val="single" w:color="000000"/>
        </w:rPr>
        <w:t xml:space="preserve">             </w:t>
      </w:r>
      <w:r>
        <w:rPr>
          <w:rFonts w:ascii="Cambria" w:eastAsia="Cambria" w:hAnsi="Cambria" w:cs="Cambria"/>
          <w:spacing w:val="-17"/>
          <w:position w:val="-2"/>
          <w:sz w:val="52"/>
          <w:szCs w:val="52"/>
          <w:u w:val="single" w:color="000000"/>
        </w:rPr>
        <w:t xml:space="preserve"> </w:t>
      </w:r>
      <w:r>
        <w:rPr>
          <w:rFonts w:ascii="Cambria" w:eastAsia="Cambria" w:hAnsi="Cambria" w:cs="Cambria"/>
          <w:spacing w:val="4"/>
          <w:position w:val="-2"/>
          <w:sz w:val="52"/>
          <w:szCs w:val="52"/>
          <w:u w:val="single" w:color="000000"/>
        </w:rPr>
        <w:t>Cl</w:t>
      </w:r>
      <w:r>
        <w:rPr>
          <w:rFonts w:ascii="Cambria" w:eastAsia="Cambria" w:hAnsi="Cambria" w:cs="Cambria"/>
          <w:spacing w:val="2"/>
          <w:position w:val="-2"/>
          <w:sz w:val="52"/>
          <w:szCs w:val="52"/>
          <w:u w:val="single" w:color="000000"/>
        </w:rPr>
        <w:t>o</w:t>
      </w:r>
      <w:r>
        <w:rPr>
          <w:rFonts w:ascii="Cambria" w:eastAsia="Cambria" w:hAnsi="Cambria" w:cs="Cambria"/>
          <w:spacing w:val="5"/>
          <w:position w:val="-2"/>
          <w:sz w:val="52"/>
          <w:szCs w:val="52"/>
          <w:u w:val="single" w:color="000000"/>
        </w:rPr>
        <w:t>u</w:t>
      </w:r>
      <w:r>
        <w:rPr>
          <w:rFonts w:ascii="Cambria" w:eastAsia="Cambria" w:hAnsi="Cambria" w:cs="Cambria"/>
          <w:position w:val="-2"/>
          <w:sz w:val="52"/>
          <w:szCs w:val="52"/>
          <w:u w:val="single" w:color="000000"/>
        </w:rPr>
        <w:t>d</w:t>
      </w:r>
      <w:r>
        <w:rPr>
          <w:rFonts w:ascii="Cambria" w:eastAsia="Cambria" w:hAnsi="Cambria" w:cs="Cambria"/>
          <w:spacing w:val="8"/>
          <w:position w:val="-2"/>
          <w:sz w:val="52"/>
          <w:szCs w:val="52"/>
          <w:u w:val="single" w:color="000000"/>
        </w:rPr>
        <w:t xml:space="preserve"> </w:t>
      </w:r>
      <w:r>
        <w:rPr>
          <w:rFonts w:ascii="Cambria" w:eastAsia="Cambria" w:hAnsi="Cambria" w:cs="Cambria"/>
          <w:spacing w:val="5"/>
          <w:position w:val="-2"/>
          <w:sz w:val="52"/>
          <w:szCs w:val="52"/>
          <w:u w:val="single" w:color="000000"/>
        </w:rPr>
        <w:t>Ser</w:t>
      </w:r>
      <w:r>
        <w:rPr>
          <w:rFonts w:ascii="Cambria" w:eastAsia="Cambria" w:hAnsi="Cambria" w:cs="Cambria"/>
          <w:spacing w:val="4"/>
          <w:position w:val="-2"/>
          <w:sz w:val="52"/>
          <w:szCs w:val="52"/>
          <w:u w:val="single" w:color="000000"/>
        </w:rPr>
        <w:t>vi</w:t>
      </w:r>
      <w:r>
        <w:rPr>
          <w:rFonts w:ascii="Cambria" w:eastAsia="Cambria" w:hAnsi="Cambria" w:cs="Cambria"/>
          <w:spacing w:val="5"/>
          <w:position w:val="-2"/>
          <w:sz w:val="52"/>
          <w:szCs w:val="52"/>
          <w:u w:val="single" w:color="000000"/>
        </w:rPr>
        <w:t>c</w:t>
      </w:r>
      <w:r>
        <w:rPr>
          <w:rFonts w:ascii="Cambria" w:eastAsia="Cambria" w:hAnsi="Cambria" w:cs="Cambria"/>
          <w:position w:val="-2"/>
          <w:sz w:val="52"/>
          <w:szCs w:val="52"/>
          <w:u w:val="single" w:color="000000"/>
        </w:rPr>
        <w:t>e</w:t>
      </w:r>
      <w:r>
        <w:rPr>
          <w:rFonts w:ascii="Cambria" w:eastAsia="Cambria" w:hAnsi="Cambria" w:cs="Cambria"/>
          <w:spacing w:val="7"/>
          <w:position w:val="-2"/>
          <w:sz w:val="52"/>
          <w:szCs w:val="52"/>
          <w:u w:val="single" w:color="000000"/>
        </w:rPr>
        <w:t xml:space="preserve"> </w:t>
      </w:r>
      <w:r>
        <w:rPr>
          <w:rFonts w:ascii="Cambria" w:eastAsia="Cambria" w:hAnsi="Cambria" w:cs="Cambria"/>
          <w:spacing w:val="4"/>
          <w:position w:val="-2"/>
          <w:sz w:val="52"/>
          <w:szCs w:val="52"/>
          <w:u w:val="single" w:color="000000"/>
        </w:rPr>
        <w:t>M</w:t>
      </w:r>
      <w:r>
        <w:rPr>
          <w:rFonts w:ascii="Cambria" w:eastAsia="Cambria" w:hAnsi="Cambria" w:cs="Cambria"/>
          <w:spacing w:val="5"/>
          <w:position w:val="-2"/>
          <w:sz w:val="52"/>
          <w:szCs w:val="52"/>
          <w:u w:val="single" w:color="000000"/>
        </w:rPr>
        <w:t>ea</w:t>
      </w:r>
      <w:r>
        <w:rPr>
          <w:rFonts w:ascii="Cambria" w:eastAsia="Cambria" w:hAnsi="Cambria" w:cs="Cambria"/>
          <w:spacing w:val="4"/>
          <w:position w:val="-2"/>
          <w:sz w:val="52"/>
          <w:szCs w:val="52"/>
          <w:u w:val="single" w:color="000000"/>
        </w:rPr>
        <w:t>s</w:t>
      </w:r>
      <w:r>
        <w:rPr>
          <w:rFonts w:ascii="Cambria" w:eastAsia="Cambria" w:hAnsi="Cambria" w:cs="Cambria"/>
          <w:spacing w:val="5"/>
          <w:position w:val="-2"/>
          <w:sz w:val="52"/>
          <w:szCs w:val="52"/>
          <w:u w:val="single" w:color="000000"/>
        </w:rPr>
        <w:t>ur</w:t>
      </w:r>
      <w:r>
        <w:rPr>
          <w:rFonts w:ascii="Cambria" w:eastAsia="Cambria" w:hAnsi="Cambria" w:cs="Cambria"/>
          <w:spacing w:val="2"/>
          <w:position w:val="-2"/>
          <w:sz w:val="52"/>
          <w:szCs w:val="52"/>
          <w:u w:val="single" w:color="000000"/>
        </w:rPr>
        <w:t>e</w:t>
      </w:r>
      <w:r>
        <w:rPr>
          <w:rFonts w:ascii="Cambria" w:eastAsia="Cambria" w:hAnsi="Cambria" w:cs="Cambria"/>
          <w:spacing w:val="5"/>
          <w:position w:val="-2"/>
          <w:sz w:val="52"/>
          <w:szCs w:val="52"/>
          <w:u w:val="single" w:color="000000"/>
        </w:rPr>
        <w:t>me</w:t>
      </w:r>
      <w:r>
        <w:rPr>
          <w:rFonts w:ascii="Cambria" w:eastAsia="Cambria" w:hAnsi="Cambria" w:cs="Cambria"/>
          <w:spacing w:val="4"/>
          <w:position w:val="-2"/>
          <w:sz w:val="52"/>
          <w:szCs w:val="52"/>
          <w:u w:val="single" w:color="000000"/>
        </w:rPr>
        <w:t>n</w:t>
      </w:r>
      <w:r>
        <w:rPr>
          <w:rFonts w:ascii="Cambria" w:eastAsia="Cambria" w:hAnsi="Cambria" w:cs="Cambria"/>
          <w:position w:val="-2"/>
          <w:sz w:val="52"/>
          <w:szCs w:val="52"/>
          <w:u w:val="single" w:color="000000"/>
        </w:rPr>
        <w:t xml:space="preserve">t </w:t>
      </w:r>
      <w:r>
        <w:rPr>
          <w:rFonts w:ascii="Cambria" w:eastAsia="Cambria" w:hAnsi="Cambria" w:cs="Cambria"/>
          <w:position w:val="-2"/>
          <w:sz w:val="52"/>
          <w:szCs w:val="52"/>
          <w:u w:val="single" w:color="000000"/>
        </w:rPr>
        <w:tab/>
      </w:r>
    </w:p>
    <w:p w14:paraId="3BA4FC55" w14:textId="77777777" w:rsidR="008C12A9" w:rsidRDefault="008C12A9">
      <w:pPr>
        <w:spacing w:line="200" w:lineRule="exact"/>
      </w:pPr>
    </w:p>
    <w:p w14:paraId="63C20CA3" w14:textId="77777777" w:rsidR="008C12A9" w:rsidRDefault="008C12A9">
      <w:pPr>
        <w:spacing w:line="200" w:lineRule="exact"/>
      </w:pPr>
    </w:p>
    <w:p w14:paraId="266BBC15" w14:textId="77777777" w:rsidR="008C12A9" w:rsidRDefault="008C12A9">
      <w:pPr>
        <w:spacing w:before="20" w:line="280" w:lineRule="exact"/>
        <w:rPr>
          <w:sz w:val="28"/>
          <w:szCs w:val="28"/>
        </w:rPr>
      </w:pPr>
      <w:bookmarkStart w:id="0" w:name="_GoBack"/>
      <w:bookmarkEnd w:id="0"/>
    </w:p>
    <w:p w14:paraId="0E1B3691" w14:textId="77777777" w:rsidR="008C12A9" w:rsidRDefault="00256256">
      <w:pPr>
        <w:spacing w:before="21"/>
        <w:ind w:left="5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pacing w:val="-1"/>
          <w:sz w:val="28"/>
          <w:szCs w:val="28"/>
        </w:rPr>
        <w:t>1</w:t>
      </w:r>
      <w:r>
        <w:rPr>
          <w:rFonts w:ascii="Cambria" w:eastAsia="Cambria" w:hAnsi="Cambria" w:cs="Cambria"/>
          <w:b/>
          <w:sz w:val="28"/>
          <w:szCs w:val="28"/>
        </w:rPr>
        <w:t xml:space="preserve">. 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j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ives</w:t>
      </w:r>
    </w:p>
    <w:p w14:paraId="45091059" w14:textId="77777777" w:rsidR="008C12A9" w:rsidRDefault="00256256">
      <w:pPr>
        <w:spacing w:before="50"/>
        <w:ind w:left="5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eas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ent </w:t>
      </w:r>
      <w:r>
        <w:rPr>
          <w:rFonts w:ascii="Calibri" w:eastAsia="Calibri" w:hAnsi="Calibri" w:cs="Calibri"/>
          <w:spacing w:val="-1"/>
          <w:sz w:val="22"/>
          <w:szCs w:val="22"/>
        </w:rPr>
        <w:t>to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Wir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Sh</w:t>
      </w:r>
      <w:r>
        <w:rPr>
          <w:rFonts w:ascii="Calibri" w:eastAsia="Calibri" w:hAnsi="Calibri" w:cs="Calibri"/>
          <w:sz w:val="22"/>
          <w:szCs w:val="22"/>
        </w:rPr>
        <w:t>ark</w:t>
      </w:r>
      <w:proofErr w:type="spellEnd"/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</w:t>
      </w:r>
      <w:hyperlink r:id="rId7">
        <w:r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G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et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 xml:space="preserve"> W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eshar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k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>)</w:t>
        </w:r>
      </w:hyperlink>
    </w:p>
    <w:p w14:paraId="07C4FE9A" w14:textId="77777777" w:rsidR="008C12A9" w:rsidRDefault="00256256">
      <w:pPr>
        <w:spacing w:before="39"/>
        <w:ind w:left="5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traff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ract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ristics</w:t>
      </w:r>
    </w:p>
    <w:p w14:paraId="2B680C60" w14:textId="77777777" w:rsidR="008C12A9" w:rsidRDefault="00256256">
      <w:pPr>
        <w:spacing w:before="41"/>
        <w:ind w:left="5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ty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al c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d-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ased 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pbo</w:t>
      </w:r>
      <w:r>
        <w:rPr>
          <w:rFonts w:ascii="Calibri" w:eastAsia="Calibri" w:hAnsi="Calibri" w:cs="Calibri"/>
          <w:sz w:val="22"/>
          <w:szCs w:val="22"/>
        </w:rPr>
        <w:t>x</w:t>
      </w:r>
    </w:p>
    <w:p w14:paraId="51AF7BB7" w14:textId="77777777" w:rsidR="008C12A9" w:rsidRDefault="00256256">
      <w:pPr>
        <w:spacing w:before="43" w:line="260" w:lineRule="exact"/>
        <w:ind w:left="5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are </w:t>
      </w:r>
      <w:hyperlink r:id="rId8"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D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p</w:t>
        </w:r>
        <w:r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b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x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</w:rPr>
          <w:t xml:space="preserve"> 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>a</w:t>
        </w:r>
      </w:hyperlink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 </w:t>
      </w:r>
      <w:hyperlink r:id="rId9"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G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oog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le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 xml:space="preserve"> D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v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</w:hyperlink>
    </w:p>
    <w:p w14:paraId="542A0833" w14:textId="77777777" w:rsidR="008C12A9" w:rsidRDefault="008C12A9">
      <w:pPr>
        <w:spacing w:line="200" w:lineRule="exact"/>
      </w:pPr>
    </w:p>
    <w:p w14:paraId="6B897BDE" w14:textId="77777777" w:rsidR="008C12A9" w:rsidRDefault="008C12A9">
      <w:pPr>
        <w:spacing w:before="20" w:line="280" w:lineRule="exact"/>
        <w:rPr>
          <w:sz w:val="28"/>
          <w:szCs w:val="28"/>
        </w:rPr>
      </w:pPr>
    </w:p>
    <w:p w14:paraId="1461F0B5" w14:textId="77777777" w:rsidR="008C12A9" w:rsidRDefault="00256256">
      <w:pPr>
        <w:spacing w:before="21"/>
        <w:ind w:left="5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pacing w:val="-1"/>
          <w:sz w:val="28"/>
          <w:szCs w:val="28"/>
        </w:rPr>
        <w:t>2</w:t>
      </w:r>
      <w:r>
        <w:rPr>
          <w:rFonts w:ascii="Cambria" w:eastAsia="Cambria" w:hAnsi="Cambria" w:cs="Cambria"/>
          <w:b/>
          <w:sz w:val="28"/>
          <w:szCs w:val="28"/>
        </w:rPr>
        <w:t xml:space="preserve">. 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qu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pme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ee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14:paraId="0C5C0961" w14:textId="77777777" w:rsidR="008C12A9" w:rsidRDefault="00256256">
      <w:pPr>
        <w:spacing w:before="50"/>
        <w:ind w:left="5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rs</w:t>
      </w:r>
    </w:p>
    <w:p w14:paraId="41E07580" w14:textId="77777777" w:rsidR="008C12A9" w:rsidRDefault="00256256">
      <w:pPr>
        <w:spacing w:before="41"/>
        <w:ind w:left="5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ss</w:t>
      </w:r>
    </w:p>
    <w:p w14:paraId="5B08903B" w14:textId="77777777" w:rsidR="008C12A9" w:rsidRDefault="008C12A9">
      <w:pPr>
        <w:spacing w:before="10" w:line="100" w:lineRule="exact"/>
        <w:rPr>
          <w:sz w:val="11"/>
          <w:szCs w:val="11"/>
        </w:rPr>
      </w:pPr>
    </w:p>
    <w:p w14:paraId="72921460" w14:textId="77777777" w:rsidR="008C12A9" w:rsidRDefault="008C12A9">
      <w:pPr>
        <w:spacing w:line="200" w:lineRule="exact"/>
      </w:pPr>
    </w:p>
    <w:p w14:paraId="6924AB1F" w14:textId="77777777" w:rsidR="008C12A9" w:rsidRDefault="008C12A9">
      <w:pPr>
        <w:spacing w:line="200" w:lineRule="exact"/>
      </w:pPr>
    </w:p>
    <w:p w14:paraId="3EC5B507" w14:textId="77777777" w:rsidR="008C12A9" w:rsidRDefault="00256256">
      <w:pPr>
        <w:ind w:left="5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pacing w:val="-1"/>
          <w:sz w:val="28"/>
          <w:szCs w:val="28"/>
        </w:rPr>
        <w:t>3</w:t>
      </w:r>
      <w:r>
        <w:rPr>
          <w:rFonts w:ascii="Cambria" w:eastAsia="Cambria" w:hAnsi="Cambria" w:cs="Cambria"/>
          <w:b/>
          <w:sz w:val="28"/>
          <w:szCs w:val="28"/>
        </w:rPr>
        <w:t xml:space="preserve">. 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z w:val="28"/>
          <w:szCs w:val="28"/>
        </w:rPr>
        <w:t>perim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14:paraId="41BEB58B" w14:textId="77777777" w:rsidR="008C12A9" w:rsidRDefault="008C12A9">
      <w:pPr>
        <w:spacing w:before="10" w:line="240" w:lineRule="exact"/>
        <w:rPr>
          <w:sz w:val="24"/>
          <w:szCs w:val="24"/>
        </w:rPr>
      </w:pPr>
    </w:p>
    <w:p w14:paraId="4C4773D5" w14:textId="77777777" w:rsidR="008C12A9" w:rsidRDefault="00256256">
      <w:pPr>
        <w:ind w:left="50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3.1</w:t>
      </w:r>
      <w:r>
        <w:rPr>
          <w:rFonts w:ascii="Cambria" w:eastAsia="Cambria" w:hAnsi="Cambria" w:cs="Cambria"/>
          <w:b/>
          <w:spacing w:val="-2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Cam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w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rk</w:t>
      </w:r>
      <w:r>
        <w:rPr>
          <w:rFonts w:ascii="Cambria" w:eastAsia="Cambria" w:hAnsi="Cambria" w:cs="Cambria"/>
          <w:b/>
          <w:spacing w:val="-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f</w:t>
      </w:r>
      <w:r>
        <w:rPr>
          <w:rFonts w:ascii="Cambria" w:eastAsia="Cambria" w:hAnsi="Cambria" w:cs="Cambria"/>
          <w:b/>
          <w:sz w:val="26"/>
          <w:szCs w:val="26"/>
        </w:rPr>
        <w:t>ic</w:t>
      </w:r>
      <w:r>
        <w:rPr>
          <w:rFonts w:ascii="Cambria" w:eastAsia="Cambria" w:hAnsi="Cambria" w:cs="Cambria"/>
          <w:b/>
          <w:spacing w:val="-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mea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nt</w:t>
      </w:r>
    </w:p>
    <w:p w14:paraId="6C338027" w14:textId="77777777" w:rsidR="008C12A9" w:rsidRDefault="00256256">
      <w:pPr>
        <w:spacing w:before="44" w:line="276" w:lineRule="auto"/>
        <w:ind w:left="860" w:right="96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wnload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Wir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Sh</w:t>
      </w:r>
      <w:r>
        <w:rPr>
          <w:rFonts w:ascii="Calibri" w:eastAsia="Calibri" w:hAnsi="Calibri" w:cs="Calibri"/>
          <w:sz w:val="22"/>
          <w:szCs w:val="22"/>
        </w:rPr>
        <w:t>ark</w:t>
      </w:r>
      <w:proofErr w:type="spellEnd"/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3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ture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ack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ts,</w:t>
      </w:r>
      <w:r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3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artic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r,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set</w:t>
      </w:r>
      <w:r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 ca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ture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ertain 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aff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c.</w:t>
      </w:r>
    </w:p>
    <w:p w14:paraId="0EC846D7" w14:textId="77777777" w:rsidR="008C12A9" w:rsidRDefault="00256256">
      <w:pPr>
        <w:spacing w:line="260" w:lineRule="exact"/>
        <w:ind w:left="5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Go</w:t>
      </w:r>
      <w:r>
        <w:rPr>
          <w:rFonts w:ascii="Calibri" w:eastAsia="Calibri" w:hAnsi="Calibri" w:cs="Calibri"/>
          <w:spacing w:val="20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2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YU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ly</w:t>
      </w:r>
      <w:r>
        <w:rPr>
          <w:rFonts w:ascii="Calibri" w:eastAsia="Calibri" w:hAnsi="Calibri" w:cs="Calibri"/>
          <w:spacing w:val="20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>fe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eria</w:t>
      </w:r>
      <w:r>
        <w:rPr>
          <w:rFonts w:ascii="Calibri" w:eastAsia="Calibri" w:hAnsi="Calibri" w:cs="Calibri"/>
          <w:spacing w:val="20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2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ture</w:t>
      </w:r>
      <w:r>
        <w:rPr>
          <w:rFonts w:ascii="Calibri" w:eastAsia="Calibri" w:hAnsi="Calibri" w:cs="Calibri"/>
          <w:spacing w:val="1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ack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ts</w:t>
      </w:r>
      <w:r>
        <w:rPr>
          <w:rFonts w:ascii="Calibri" w:eastAsia="Calibri" w:hAnsi="Calibri" w:cs="Calibri"/>
          <w:spacing w:val="20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in</w:t>
      </w:r>
      <w:r>
        <w:rPr>
          <w:rFonts w:ascii="Calibri" w:eastAsia="Calibri" w:hAnsi="Calibri" w:cs="Calibri"/>
          <w:spacing w:val="19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the</w:t>
      </w:r>
      <w:r>
        <w:rPr>
          <w:rFonts w:ascii="Calibri" w:eastAsia="Calibri" w:hAnsi="Calibri" w:cs="Calibri"/>
          <w:spacing w:val="15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wireless</w:t>
      </w:r>
      <w:r>
        <w:rPr>
          <w:rFonts w:ascii="Calibri" w:eastAsia="Calibri" w:hAnsi="Calibri" w:cs="Calibri"/>
          <w:spacing w:val="18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ent.</w:t>
      </w:r>
      <w:r>
        <w:rPr>
          <w:rFonts w:ascii="Calibri" w:eastAsia="Calibri" w:hAnsi="Calibri" w:cs="Calibri"/>
          <w:spacing w:val="19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eat</w:t>
      </w:r>
      <w:r>
        <w:rPr>
          <w:rFonts w:ascii="Calibri" w:eastAsia="Calibri" w:hAnsi="Calibri" w:cs="Calibri"/>
          <w:spacing w:val="20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the</w:t>
      </w:r>
      <w:r>
        <w:rPr>
          <w:rFonts w:ascii="Calibri" w:eastAsia="Calibri" w:hAnsi="Calibri" w:cs="Calibri"/>
          <w:spacing w:val="1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easur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ent</w:t>
      </w:r>
      <w:r>
        <w:rPr>
          <w:rFonts w:ascii="Calibri" w:eastAsia="Calibri" w:hAnsi="Calibri" w:cs="Calibri"/>
          <w:spacing w:val="1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in</w:t>
      </w:r>
    </w:p>
    <w:p w14:paraId="34526486" w14:textId="77777777" w:rsidR="008C12A9" w:rsidRDefault="00256256">
      <w:pPr>
        <w:spacing w:before="41"/>
        <w:ind w:left="824" w:right="586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af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ern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 For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each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ture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pack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sly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s.</w:t>
      </w:r>
    </w:p>
    <w:p w14:paraId="57E727EB" w14:textId="77777777" w:rsidR="008C12A9" w:rsidRDefault="00256256">
      <w:pPr>
        <w:spacing w:before="43"/>
        <w:ind w:left="5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sz w:val="22"/>
          <w:szCs w:val="22"/>
        </w:rPr>
        <w:t xml:space="preserve">alyze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ch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easur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resu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atisti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59F347E6" w14:textId="77777777" w:rsidR="008C12A9" w:rsidRDefault="008C12A9">
      <w:pPr>
        <w:spacing w:before="20" w:line="220" w:lineRule="exact"/>
        <w:rPr>
          <w:sz w:val="22"/>
          <w:szCs w:val="22"/>
        </w:rPr>
      </w:pPr>
    </w:p>
    <w:p w14:paraId="651A211D" w14:textId="77777777" w:rsidR="008C12A9" w:rsidRDefault="00256256">
      <w:pPr>
        <w:ind w:left="3439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z w:val="18"/>
          <w:szCs w:val="18"/>
        </w:rPr>
        <w:t>Ta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bl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 Cam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pu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s 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etwo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k Traff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c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M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easu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eme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</w:p>
    <w:p w14:paraId="36753837" w14:textId="77777777" w:rsidR="008C12A9" w:rsidRDefault="008C12A9">
      <w:pPr>
        <w:spacing w:before="3" w:line="180" w:lineRule="exact"/>
        <w:rPr>
          <w:sz w:val="19"/>
          <w:szCs w:val="19"/>
        </w:rPr>
      </w:pPr>
    </w:p>
    <w:tbl>
      <w:tblPr>
        <w:tblW w:w="0" w:type="auto"/>
        <w:tblInd w:w="7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2031"/>
        <w:gridCol w:w="1988"/>
        <w:gridCol w:w="2053"/>
      </w:tblGrid>
      <w:tr w:rsidR="008C12A9" w14:paraId="490627D7" w14:textId="77777777">
        <w:trPr>
          <w:trHeight w:hRule="exact" w:val="281"/>
        </w:trPr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A7849" w14:textId="77777777" w:rsidR="008C12A9" w:rsidRDefault="008C12A9"/>
        </w:tc>
        <w:tc>
          <w:tcPr>
            <w:tcW w:w="20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56E59" w14:textId="77777777" w:rsidR="008C12A9" w:rsidRDefault="0025625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72068" w14:textId="77777777" w:rsidR="008C12A9" w:rsidRDefault="0025625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2E19D" w14:textId="77777777" w:rsidR="008C12A9" w:rsidRDefault="0025625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</w:tr>
      <w:tr w:rsidR="008C12A9" w14:paraId="3CD9C7AA" w14:textId="77777777">
        <w:trPr>
          <w:trHeight w:hRule="exact" w:val="547"/>
        </w:trPr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33ADA" w14:textId="77777777" w:rsidR="008C12A9" w:rsidRDefault="0025625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tal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</w:p>
          <w:p w14:paraId="24656536" w14:textId="77777777" w:rsidR="008C12A9" w:rsidRDefault="00256256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ack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tured</w:t>
            </w:r>
          </w:p>
        </w:tc>
        <w:tc>
          <w:tcPr>
            <w:tcW w:w="20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87BF1" w14:textId="77777777" w:rsidR="008C12A9" w:rsidRDefault="00422FBF">
            <w:r>
              <w:t>14559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7B6A6" w14:textId="77777777" w:rsidR="008C12A9" w:rsidRDefault="00F3527D">
            <w:r>
              <w:t>12666</w:t>
            </w: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6DFF0" w14:textId="77777777" w:rsidR="008C12A9" w:rsidRDefault="00802210">
            <w:r>
              <w:t>100356</w:t>
            </w:r>
          </w:p>
        </w:tc>
      </w:tr>
      <w:tr w:rsidR="008C12A9" w14:paraId="00A19373" w14:textId="77777777">
        <w:trPr>
          <w:trHeight w:hRule="exact" w:val="545"/>
        </w:trPr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D978F" w14:textId="77777777" w:rsidR="008C12A9" w:rsidRDefault="0025625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tal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</w:p>
          <w:p w14:paraId="2F3BF169" w14:textId="77777777" w:rsidR="008C12A9" w:rsidRDefault="00256256">
            <w:pPr>
              <w:spacing w:before="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tured</w:t>
            </w:r>
          </w:p>
        </w:tc>
        <w:tc>
          <w:tcPr>
            <w:tcW w:w="20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92648" w14:textId="77777777" w:rsidR="008C12A9" w:rsidRDefault="00D2762D">
            <w:r>
              <w:t>12067057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E6987" w14:textId="77777777" w:rsidR="008C12A9" w:rsidRDefault="00F3527D">
            <w:r>
              <w:t>9523284</w:t>
            </w: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343EC" w14:textId="77777777" w:rsidR="008C12A9" w:rsidRDefault="00802210">
            <w:r>
              <w:t>97960642</w:t>
            </w:r>
          </w:p>
        </w:tc>
      </w:tr>
      <w:tr w:rsidR="008C12A9" w14:paraId="6EB11DA9" w14:textId="77777777">
        <w:trPr>
          <w:trHeight w:hRule="exact" w:val="816"/>
        </w:trPr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246AB" w14:textId="77777777" w:rsidR="008C12A9" w:rsidRDefault="0025625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</w:p>
          <w:p w14:paraId="597DE82F" w14:textId="77777777" w:rsidR="008C12A9" w:rsidRDefault="00256256">
            <w:pPr>
              <w:spacing w:before="2"/>
              <w:ind w:left="102" w:right="7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cast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ack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ers</w:t>
            </w:r>
          </w:p>
        </w:tc>
        <w:tc>
          <w:tcPr>
            <w:tcW w:w="20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1451D" w14:textId="77777777" w:rsidR="008C12A9" w:rsidRDefault="00F3527D">
            <w:r>
              <w:t>0.2%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554E8" w14:textId="77777777" w:rsidR="008C12A9" w:rsidRDefault="00802210">
            <w:r>
              <w:t>0.4%</w:t>
            </w: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72D49" w14:textId="77777777" w:rsidR="008C12A9" w:rsidRDefault="00802210">
            <w:r>
              <w:t>0.01%</w:t>
            </w:r>
          </w:p>
        </w:tc>
      </w:tr>
      <w:tr w:rsidR="008C12A9" w14:paraId="764BB302" w14:textId="77777777">
        <w:trPr>
          <w:trHeight w:hRule="exact" w:val="816"/>
        </w:trPr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BDBED" w14:textId="77777777" w:rsidR="008C12A9" w:rsidRDefault="00256256">
            <w:pPr>
              <w:ind w:left="102" w:right="7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cast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in</w:t>
            </w:r>
          </w:p>
          <w:p w14:paraId="76C0CC91" w14:textId="77777777" w:rsidR="008C12A9" w:rsidRDefault="00256256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</w:p>
        </w:tc>
        <w:tc>
          <w:tcPr>
            <w:tcW w:w="20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4BCBA" w14:textId="77777777" w:rsidR="008C12A9" w:rsidRDefault="00F3527D">
            <w:r>
              <w:t>3.4%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914B1" w14:textId="77777777" w:rsidR="008C12A9" w:rsidRDefault="00802210">
            <w:r>
              <w:t>0.2%</w:t>
            </w: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BC46F" w14:textId="77777777" w:rsidR="008C12A9" w:rsidRDefault="00802210">
            <w:r>
              <w:t>0.001%</w:t>
            </w:r>
          </w:p>
        </w:tc>
      </w:tr>
      <w:tr w:rsidR="008C12A9" w14:paraId="1C86D269" w14:textId="77777777">
        <w:trPr>
          <w:trHeight w:hRule="exact" w:val="278"/>
        </w:trPr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F4804" w14:textId="77777777" w:rsidR="008C12A9" w:rsidRDefault="0025625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</w:p>
        </w:tc>
        <w:tc>
          <w:tcPr>
            <w:tcW w:w="20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A97B2" w14:textId="77777777" w:rsidR="008C12A9" w:rsidRDefault="008C12A9"/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A641F" w14:textId="77777777" w:rsidR="008C12A9" w:rsidRDefault="008C12A9"/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FFF03" w14:textId="77777777" w:rsidR="008C12A9" w:rsidRDefault="008C12A9"/>
        </w:tc>
      </w:tr>
    </w:tbl>
    <w:p w14:paraId="7B42C215" w14:textId="77777777" w:rsidR="008C12A9" w:rsidRDefault="008C12A9">
      <w:pPr>
        <w:sectPr w:rsidR="008C12A9">
          <w:headerReference w:type="default" r:id="rId10"/>
          <w:pgSz w:w="12240" w:h="15840"/>
          <w:pgMar w:top="980" w:right="940" w:bottom="280" w:left="940" w:header="761" w:footer="0" w:gutter="0"/>
          <w:cols w:space="720"/>
        </w:sectPr>
      </w:pPr>
    </w:p>
    <w:p w14:paraId="4B1CABD2" w14:textId="77777777" w:rsidR="008C12A9" w:rsidRDefault="008C12A9">
      <w:pPr>
        <w:spacing w:line="200" w:lineRule="exact"/>
      </w:pPr>
    </w:p>
    <w:p w14:paraId="25F86B6F" w14:textId="77777777" w:rsidR="008C12A9" w:rsidRDefault="008C12A9">
      <w:pPr>
        <w:spacing w:before="13" w:line="240" w:lineRule="exact"/>
        <w:rPr>
          <w:sz w:val="24"/>
          <w:szCs w:val="24"/>
        </w:rPr>
      </w:pPr>
    </w:p>
    <w:tbl>
      <w:tblPr>
        <w:tblW w:w="0" w:type="auto"/>
        <w:tblInd w:w="3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2031"/>
        <w:gridCol w:w="1988"/>
        <w:gridCol w:w="2053"/>
      </w:tblGrid>
      <w:tr w:rsidR="008C12A9" w14:paraId="44FFB89A" w14:textId="77777777">
        <w:trPr>
          <w:trHeight w:hRule="exact" w:val="816"/>
        </w:trPr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E5A7D" w14:textId="77777777" w:rsidR="008C12A9" w:rsidRDefault="0025625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ack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ith</w:t>
            </w:r>
          </w:p>
          <w:p w14:paraId="61224D18" w14:textId="77777777" w:rsidR="008C12A9" w:rsidRDefault="00256256">
            <w:pPr>
              <w:ind w:left="102" w:right="18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iss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rs in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ack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nu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ers</w:t>
            </w:r>
          </w:p>
        </w:tc>
        <w:tc>
          <w:tcPr>
            <w:tcW w:w="20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469D5" w14:textId="77777777" w:rsidR="008C12A9" w:rsidRDefault="00802210">
            <w:r>
              <w:t>-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D0198" w14:textId="77777777" w:rsidR="008C12A9" w:rsidRDefault="00802210">
            <w:r>
              <w:t>0</w:t>
            </w:r>
          </w:p>
        </w:tc>
        <w:tc>
          <w:tcPr>
            <w:tcW w:w="20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30FBE" w14:textId="77777777" w:rsidR="008C12A9" w:rsidRDefault="00802210">
            <w:r>
              <w:t>0</w:t>
            </w:r>
          </w:p>
        </w:tc>
      </w:tr>
    </w:tbl>
    <w:p w14:paraId="2159B7DA" w14:textId="77777777" w:rsidR="008C12A9" w:rsidRDefault="008C12A9">
      <w:pPr>
        <w:spacing w:line="200" w:lineRule="exact"/>
      </w:pPr>
    </w:p>
    <w:p w14:paraId="09EED9C0" w14:textId="77777777" w:rsidR="008C12A9" w:rsidRDefault="008C12A9">
      <w:pPr>
        <w:spacing w:line="280" w:lineRule="exact"/>
        <w:rPr>
          <w:sz w:val="28"/>
          <w:szCs w:val="28"/>
        </w:rPr>
      </w:pPr>
    </w:p>
    <w:p w14:paraId="2B244D07" w14:textId="77777777" w:rsidR="008C12A9" w:rsidRDefault="00256256">
      <w:pPr>
        <w:spacing w:before="23"/>
        <w:ind w:left="10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3.2</w:t>
      </w:r>
      <w:r>
        <w:rPr>
          <w:rFonts w:ascii="Cambria" w:eastAsia="Cambria" w:hAnsi="Cambria" w:cs="Cambria"/>
          <w:b/>
          <w:spacing w:val="-2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box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</w:t>
      </w:r>
      <w:r>
        <w:rPr>
          <w:rFonts w:ascii="Cambria" w:eastAsia="Cambria" w:hAnsi="Cambria" w:cs="Cambria"/>
          <w:b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f</w:t>
      </w:r>
      <w:r>
        <w:rPr>
          <w:rFonts w:ascii="Cambria" w:eastAsia="Cambria" w:hAnsi="Cambria" w:cs="Cambria"/>
          <w:b/>
          <w:sz w:val="26"/>
          <w:szCs w:val="26"/>
        </w:rPr>
        <w:t>ic</w:t>
      </w:r>
      <w:r>
        <w:rPr>
          <w:rFonts w:ascii="Cambria" w:eastAsia="Cambria" w:hAnsi="Cambria" w:cs="Cambria"/>
          <w:b/>
          <w:spacing w:val="-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me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</w:p>
    <w:p w14:paraId="2AABDAD0" w14:textId="77777777" w:rsidR="008C12A9" w:rsidRDefault="00256256">
      <w:pPr>
        <w:spacing w:before="4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Create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t,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install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tw</w:t>
      </w:r>
      <w:r>
        <w:rPr>
          <w:rFonts w:ascii="Calibri" w:eastAsia="Calibri" w:hAnsi="Calibri" w:cs="Calibri"/>
          <w:sz w:val="22"/>
          <w:szCs w:val="22"/>
        </w:rPr>
        <w:t>are</w:t>
      </w:r>
    </w:p>
    <w:p w14:paraId="1DF62C2A" w14:textId="77777777" w:rsidR="008C12A9" w:rsidRDefault="00256256">
      <w:pPr>
        <w:spacing w:before="41" w:line="275" w:lineRule="auto"/>
        <w:ind w:left="460" w:right="176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Wires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ark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ture 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en the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x clie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 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 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s,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und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eps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D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xcha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ata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08090F7E" w14:textId="77777777" w:rsidR="008C12A9" w:rsidRDefault="00256256">
      <w:pPr>
        <w:spacing w:before="1" w:line="278" w:lineRule="auto"/>
        <w:ind w:left="460" w:right="176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Based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easur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ent,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list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pbo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clie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 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ware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th.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Th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what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ed.</w:t>
      </w:r>
    </w:p>
    <w:p w14:paraId="5EA40C25" w14:textId="77777777" w:rsidR="008C12A9" w:rsidRDefault="008C12A9">
      <w:pPr>
        <w:spacing w:before="7" w:line="180" w:lineRule="exact"/>
        <w:rPr>
          <w:sz w:val="19"/>
          <w:szCs w:val="19"/>
        </w:rPr>
      </w:pPr>
    </w:p>
    <w:p w14:paraId="5672CA32" w14:textId="77777777" w:rsidR="008C12A9" w:rsidRDefault="00256256">
      <w:pPr>
        <w:spacing w:line="200" w:lineRule="exact"/>
        <w:ind w:left="3423" w:right="3902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z w:val="18"/>
          <w:szCs w:val="18"/>
        </w:rPr>
        <w:t>Ta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bl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2 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op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>b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ox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-C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Inte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c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on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s</w:t>
      </w:r>
    </w:p>
    <w:p w14:paraId="0CC3C971" w14:textId="77777777" w:rsidR="008C12A9" w:rsidRDefault="008C12A9">
      <w:pPr>
        <w:spacing w:before="6" w:line="180" w:lineRule="exact"/>
        <w:rPr>
          <w:sz w:val="19"/>
          <w:szCs w:val="19"/>
        </w:rPr>
      </w:pPr>
    </w:p>
    <w:tbl>
      <w:tblPr>
        <w:tblW w:w="9727" w:type="dxa"/>
        <w:tblInd w:w="3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3240"/>
        <w:gridCol w:w="3247"/>
      </w:tblGrid>
      <w:tr w:rsidR="008C12A9" w14:paraId="7A02DE86" w14:textId="77777777" w:rsidTr="00DC7451">
        <w:trPr>
          <w:trHeight w:val="1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3AF65" w14:textId="77777777" w:rsidR="008C12A9" w:rsidRDefault="0025625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Serv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ain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C8A22" w14:textId="77777777" w:rsidR="008C12A9" w:rsidRDefault="0025625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Serv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ress</w:t>
            </w:r>
          </w:p>
        </w:tc>
        <w:tc>
          <w:tcPr>
            <w:tcW w:w="3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C2F65" w14:textId="77777777" w:rsidR="008C12A9" w:rsidRDefault="0025625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Serv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fu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</w:tr>
      <w:tr w:rsidR="008C12A9" w14:paraId="2EB28853" w14:textId="77777777" w:rsidTr="00DC7451">
        <w:trPr>
          <w:trHeight w:val="1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FBAA8" w14:textId="77777777" w:rsidR="00DC7451" w:rsidRPr="00DC7451" w:rsidRDefault="00DC7451" w:rsidP="00DC7451">
            <w:pPr>
              <w:rPr>
                <w:sz w:val="24"/>
                <w:szCs w:val="24"/>
              </w:rPr>
            </w:pPr>
            <w:proofErr w:type="spellStart"/>
            <w:r w:rsidRPr="00DC7451">
              <w:rPr>
                <w:rFonts w:ascii="Verdana" w:hAnsi="Verdana"/>
                <w:color w:val="000000"/>
                <w:sz w:val="18"/>
                <w:szCs w:val="18"/>
              </w:rPr>
              <w:t>SoftLayer</w:t>
            </w:r>
            <w:proofErr w:type="spellEnd"/>
            <w:r w:rsidRPr="00DC7451">
              <w:rPr>
                <w:rFonts w:ascii="Verdana" w:hAnsi="Verdana"/>
                <w:color w:val="000000"/>
                <w:sz w:val="18"/>
                <w:szCs w:val="18"/>
              </w:rPr>
              <w:t xml:space="preserve"> Technologies Inc. </w:t>
            </w:r>
            <w:r w:rsidRPr="00DC7451">
              <w:rPr>
                <w:rFonts w:ascii="Verdana" w:hAnsi="Verdana"/>
                <w:color w:val="000000"/>
                <w:sz w:val="18"/>
                <w:szCs w:val="18"/>
              </w:rPr>
              <w:br/>
              <w:t>-reverse.com</w:t>
            </w:r>
          </w:p>
          <w:p w14:paraId="6B48ADB3" w14:textId="77777777" w:rsidR="008C12A9" w:rsidRDefault="008C12A9"/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C90BB" w14:textId="77777777" w:rsidR="008C12A9" w:rsidRDefault="00DC7451">
            <w:r>
              <w:t>158.85.224.180</w:t>
            </w:r>
          </w:p>
        </w:tc>
        <w:tc>
          <w:tcPr>
            <w:tcW w:w="3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93491" w14:textId="77777777" w:rsidR="008C12A9" w:rsidRDefault="00DC7451">
            <w:r>
              <w:t>Computer application data</w:t>
            </w:r>
          </w:p>
        </w:tc>
      </w:tr>
      <w:tr w:rsidR="008C12A9" w14:paraId="43179C78" w14:textId="77777777" w:rsidTr="00DC7451">
        <w:trPr>
          <w:trHeight w:val="1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4B657" w14:textId="77777777" w:rsidR="00DC7451" w:rsidRPr="00DC7451" w:rsidRDefault="00DC7451" w:rsidP="00DC7451">
            <w:pPr>
              <w:rPr>
                <w:sz w:val="24"/>
                <w:szCs w:val="24"/>
              </w:rPr>
            </w:pPr>
            <w:r w:rsidRPr="00DC7451">
              <w:rPr>
                <w:rFonts w:ascii="Verdana" w:hAnsi="Verdana"/>
                <w:color w:val="000000"/>
                <w:sz w:val="18"/>
                <w:szCs w:val="18"/>
              </w:rPr>
              <w:t>1e100.net </w:t>
            </w:r>
          </w:p>
          <w:p w14:paraId="2573E772" w14:textId="77777777" w:rsidR="008C12A9" w:rsidRDefault="00DC7451">
            <w:r>
              <w:t>Google servers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2D0F6" w14:textId="77777777" w:rsidR="008C12A9" w:rsidRDefault="00DC7451">
            <w:r w:rsidRPr="00DC7451">
              <w:t>74.125.226.8</w:t>
            </w:r>
          </w:p>
        </w:tc>
        <w:tc>
          <w:tcPr>
            <w:tcW w:w="3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75153" w14:textId="77777777" w:rsidR="008C12A9" w:rsidRDefault="00DC7451">
            <w:r>
              <w:t>TCP</w:t>
            </w:r>
          </w:p>
        </w:tc>
      </w:tr>
      <w:tr w:rsidR="008C12A9" w14:paraId="75A9F54F" w14:textId="77777777" w:rsidTr="00DC7451">
        <w:trPr>
          <w:trHeight w:val="1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A6DB9" w14:textId="77777777" w:rsidR="008C12A9" w:rsidRDefault="00DC7451">
            <w:r>
              <w:t>Dropbox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05303" w14:textId="77777777" w:rsidR="008C12A9" w:rsidRDefault="00DC7451">
            <w:r>
              <w:t>45.58.74.161</w:t>
            </w:r>
          </w:p>
        </w:tc>
        <w:tc>
          <w:tcPr>
            <w:tcW w:w="3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D56DB" w14:textId="77777777" w:rsidR="008C12A9" w:rsidRDefault="00DC7451">
            <w:r>
              <w:t>Dropbox authentication</w:t>
            </w:r>
          </w:p>
        </w:tc>
      </w:tr>
      <w:tr w:rsidR="008C12A9" w14:paraId="08E01289" w14:textId="77777777" w:rsidTr="00DC7451">
        <w:trPr>
          <w:trHeight w:val="1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34CB2B" w14:textId="77777777" w:rsidR="008C12A9" w:rsidRDefault="00F835DC">
            <w:r>
              <w:t>Dropbox</w:t>
            </w:r>
          </w:p>
        </w:tc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2E0A6" w14:textId="77777777" w:rsidR="008C12A9" w:rsidRDefault="00F835DC">
            <w:r>
              <w:t>108.160.169.49</w:t>
            </w:r>
          </w:p>
        </w:tc>
        <w:tc>
          <w:tcPr>
            <w:tcW w:w="3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12AB5" w14:textId="77777777" w:rsidR="008C12A9" w:rsidRDefault="00F835DC">
            <w:r>
              <w:t xml:space="preserve">Dropbox </w:t>
            </w:r>
            <w:proofErr w:type="spellStart"/>
            <w:r>
              <w:t>ip</w:t>
            </w:r>
            <w:proofErr w:type="spellEnd"/>
            <w:r>
              <w:t xml:space="preserve"> address</w:t>
            </w:r>
          </w:p>
        </w:tc>
      </w:tr>
    </w:tbl>
    <w:p w14:paraId="1733CEC4" w14:textId="77777777" w:rsidR="008C12A9" w:rsidRDefault="008C12A9">
      <w:pPr>
        <w:spacing w:before="1" w:line="160" w:lineRule="exact"/>
        <w:rPr>
          <w:sz w:val="17"/>
          <w:szCs w:val="17"/>
        </w:rPr>
      </w:pPr>
    </w:p>
    <w:p w14:paraId="398FE323" w14:textId="77777777" w:rsidR="008C12A9" w:rsidRDefault="00256256">
      <w:pPr>
        <w:spacing w:before="23"/>
        <w:ind w:left="10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3.3</w:t>
      </w:r>
      <w:r>
        <w:rPr>
          <w:rFonts w:ascii="Cambria" w:eastAsia="Cambria" w:hAnsi="Cambria" w:cs="Cambria"/>
          <w:b/>
          <w:spacing w:val="-2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w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x</w:t>
      </w:r>
      <w:r>
        <w:rPr>
          <w:rFonts w:ascii="Cambria" w:eastAsia="Cambria" w:hAnsi="Cambria" w:cs="Cambria"/>
          <w:b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G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sz w:val="26"/>
          <w:szCs w:val="26"/>
        </w:rPr>
        <w:t>le</w:t>
      </w:r>
      <w:r>
        <w:rPr>
          <w:rFonts w:ascii="Cambria" w:eastAsia="Cambria" w:hAnsi="Cambria" w:cs="Cambria"/>
          <w:b/>
          <w:spacing w:val="-1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v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14:paraId="60097674" w14:textId="77777777" w:rsidR="008C12A9" w:rsidRDefault="00256256">
      <w:pPr>
        <w:spacing w:before="42" w:line="276" w:lineRule="auto"/>
        <w:ind w:left="460" w:right="456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lace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bn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, run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pbo</w:t>
      </w:r>
      <w:r>
        <w:rPr>
          <w:rFonts w:ascii="Calibri" w:eastAsia="Calibri" w:hAnsi="Calibri" w:cs="Calibri"/>
          <w:sz w:val="22"/>
          <w:szCs w:val="22"/>
        </w:rPr>
        <w:t>x,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en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erate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ent s</w:t>
      </w:r>
      <w:r>
        <w:rPr>
          <w:rFonts w:ascii="Calibri" w:eastAsia="Calibri" w:hAnsi="Calibri" w:cs="Calibri"/>
          <w:spacing w:val="-1"/>
          <w:sz w:val="22"/>
          <w:szCs w:val="22"/>
        </w:rPr>
        <w:t>ubn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can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’s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ernet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 as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rent su</w:t>
      </w:r>
      <w:r>
        <w:rPr>
          <w:rFonts w:ascii="Calibri" w:eastAsia="Calibri" w:hAnsi="Calibri" w:cs="Calibri"/>
          <w:spacing w:val="-1"/>
          <w:sz w:val="22"/>
          <w:szCs w:val="22"/>
        </w:rPr>
        <w:t>bn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s,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ake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that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ach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 is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ly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to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bn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.)</w:t>
      </w:r>
    </w:p>
    <w:p w14:paraId="66121794" w14:textId="77777777" w:rsidR="008C12A9" w:rsidRDefault="00256256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Create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position w:val="1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up</w:t>
      </w:r>
      <w:r>
        <w:rPr>
          <w:rFonts w:ascii="Calibri" w:eastAsia="Calibri" w:hAnsi="Calibri" w:cs="Calibri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ad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to the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pb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cl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ud</w:t>
      </w:r>
      <w:r>
        <w:rPr>
          <w:rFonts w:ascii="Calibri" w:eastAsia="Calibri" w:hAnsi="Calibri" w:cs="Calibri"/>
          <w:position w:val="1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ark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</w:t>
      </w:r>
      <w:r>
        <w:rPr>
          <w:rFonts w:ascii="Calibri" w:eastAsia="Calibri" w:hAnsi="Calibri" w:cs="Calibri"/>
          <w:position w:val="1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Then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wait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 t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be</w:t>
      </w:r>
    </w:p>
    <w:p w14:paraId="5F1F87FE" w14:textId="77777777" w:rsidR="008C12A9" w:rsidRDefault="00256256">
      <w:pPr>
        <w:spacing w:before="41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atical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wnl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ark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57B10572" w14:textId="77777777" w:rsidR="008C12A9" w:rsidRDefault="00256256">
      <w:pPr>
        <w:spacing w:before="41" w:line="276" w:lineRule="auto"/>
        <w:ind w:left="460" w:right="176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th 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ff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rent si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ith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eat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s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og</w:t>
      </w:r>
      <w:r>
        <w:rPr>
          <w:rFonts w:ascii="Calibri" w:eastAsia="Calibri" w:hAnsi="Calibri" w:cs="Calibri"/>
          <w:sz w:val="22"/>
          <w:szCs w:val="22"/>
        </w:rPr>
        <w:t>le dr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e,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fill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 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le.</w:t>
      </w:r>
    </w:p>
    <w:p w14:paraId="3D2ACF04" w14:textId="77777777" w:rsidR="008C12A9" w:rsidRDefault="008C12A9">
      <w:pPr>
        <w:spacing w:before="9" w:line="180" w:lineRule="exact"/>
        <w:rPr>
          <w:sz w:val="19"/>
          <w:szCs w:val="19"/>
        </w:rPr>
      </w:pPr>
    </w:p>
    <w:p w14:paraId="2E5495CF" w14:textId="77777777" w:rsidR="008C12A9" w:rsidRDefault="00256256">
      <w:pPr>
        <w:spacing w:line="200" w:lineRule="exact"/>
        <w:ind w:left="3135" w:right="3617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z w:val="18"/>
          <w:szCs w:val="18"/>
        </w:rPr>
        <w:t>Ta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bl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3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s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1: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Dr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pb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x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iv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proofErr w:type="spellEnd"/>
    </w:p>
    <w:p w14:paraId="7E03F95E" w14:textId="77777777" w:rsidR="008C12A9" w:rsidRDefault="008C12A9">
      <w:pPr>
        <w:spacing w:before="9" w:line="180" w:lineRule="exact"/>
        <w:rPr>
          <w:sz w:val="19"/>
          <w:szCs w:val="19"/>
        </w:rPr>
      </w:pPr>
    </w:p>
    <w:tbl>
      <w:tblPr>
        <w:tblW w:w="0" w:type="auto"/>
        <w:tblInd w:w="3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6"/>
        <w:gridCol w:w="3207"/>
        <w:gridCol w:w="3195"/>
      </w:tblGrid>
      <w:tr w:rsidR="008C12A9" w14:paraId="470209B2" w14:textId="77777777">
        <w:trPr>
          <w:trHeight w:hRule="exact" w:val="278"/>
        </w:trPr>
        <w:tc>
          <w:tcPr>
            <w:tcW w:w="3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27CD0" w14:textId="77777777" w:rsidR="008C12A9" w:rsidRDefault="00256256">
            <w:pPr>
              <w:spacing w:line="260" w:lineRule="exact"/>
              <w:ind w:left="58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art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’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d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</w:p>
        </w:tc>
        <w:tc>
          <w:tcPr>
            <w:tcW w:w="6402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DFB2689" w14:textId="77777777" w:rsidR="008C12A9" w:rsidRDefault="00256256">
            <w:pPr>
              <w:spacing w:line="260" w:lineRule="exact"/>
              <w:ind w:left="2435" w:right="243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ed</w:t>
            </w:r>
          </w:p>
        </w:tc>
      </w:tr>
      <w:tr w:rsidR="008C12A9" w14:paraId="41DB4058" w14:textId="77777777">
        <w:trPr>
          <w:trHeight w:hRule="exact" w:val="278"/>
        </w:trPr>
        <w:tc>
          <w:tcPr>
            <w:tcW w:w="3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AC6C9" w14:textId="77777777" w:rsidR="008C12A9" w:rsidRDefault="0025625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les</w:t>
            </w:r>
          </w:p>
        </w:tc>
        <w:tc>
          <w:tcPr>
            <w:tcW w:w="3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8CDAF" w14:textId="77777777" w:rsidR="008C12A9" w:rsidRDefault="00256256">
            <w:pPr>
              <w:spacing w:line="260" w:lineRule="exact"/>
              <w:ind w:left="93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Usi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g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7830B" w14:textId="77777777" w:rsidR="008C12A9" w:rsidRDefault="00256256">
            <w:pPr>
              <w:spacing w:line="260" w:lineRule="exact"/>
              <w:ind w:left="75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Usi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g G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le dr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</w:tc>
      </w:tr>
      <w:tr w:rsidR="008C12A9" w14:paraId="3B807009" w14:textId="77777777">
        <w:trPr>
          <w:trHeight w:hRule="exact" w:val="281"/>
        </w:trPr>
        <w:tc>
          <w:tcPr>
            <w:tcW w:w="3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059D8" w14:textId="77777777" w:rsidR="008C12A9" w:rsidRDefault="0025625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Fil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-a: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MB</w:t>
            </w:r>
          </w:p>
        </w:tc>
        <w:tc>
          <w:tcPr>
            <w:tcW w:w="3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38032" w14:textId="77777777" w:rsidR="008C12A9" w:rsidRDefault="00802210">
            <w:r>
              <w:t>T1 = 24s      T2= 24.4s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9D801" w14:textId="77777777" w:rsidR="008C12A9" w:rsidRDefault="00EC6CC9">
            <w:r>
              <w:t xml:space="preserve">T1= 57s       </w:t>
            </w:r>
            <w:r w:rsidR="00802210">
              <w:t>T2 = 60s</w:t>
            </w:r>
          </w:p>
        </w:tc>
      </w:tr>
      <w:tr w:rsidR="008C12A9" w14:paraId="1297A9EF" w14:textId="77777777">
        <w:trPr>
          <w:trHeight w:hRule="exact" w:val="278"/>
        </w:trPr>
        <w:tc>
          <w:tcPr>
            <w:tcW w:w="3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6E2A9" w14:textId="77777777" w:rsidR="008C12A9" w:rsidRDefault="0025625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Fil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MB</w:t>
            </w:r>
          </w:p>
        </w:tc>
        <w:tc>
          <w:tcPr>
            <w:tcW w:w="3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23B9F" w14:textId="77777777" w:rsidR="008C12A9" w:rsidRDefault="00EC6CC9">
            <w:r>
              <w:t>T1 = 38s       T2 = 40s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F60E83" w14:textId="77777777" w:rsidR="008C12A9" w:rsidRDefault="00EC6CC9">
            <w:r>
              <w:t>T1= 90s       T2 = 88s</w:t>
            </w:r>
          </w:p>
        </w:tc>
      </w:tr>
      <w:tr w:rsidR="008C12A9" w14:paraId="7C610591" w14:textId="77777777">
        <w:trPr>
          <w:trHeight w:hRule="exact" w:val="278"/>
        </w:trPr>
        <w:tc>
          <w:tcPr>
            <w:tcW w:w="3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EF07E" w14:textId="77777777" w:rsidR="008C12A9" w:rsidRDefault="0025625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Fil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-c: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</w:t>
            </w:r>
          </w:p>
        </w:tc>
        <w:tc>
          <w:tcPr>
            <w:tcW w:w="3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CF43A" w14:textId="77777777" w:rsidR="008C12A9" w:rsidRDefault="00EC6CC9">
            <w:r>
              <w:t>T1 = 55s       T2= 32s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248D6" w14:textId="77777777" w:rsidR="008C12A9" w:rsidRDefault="00F10DE7">
            <w:r>
              <w:t>T1=430s       T2= 454s</w:t>
            </w:r>
          </w:p>
        </w:tc>
      </w:tr>
      <w:tr w:rsidR="008C12A9" w14:paraId="065F563C" w14:textId="77777777">
        <w:trPr>
          <w:trHeight w:hRule="exact" w:val="817"/>
        </w:trPr>
        <w:tc>
          <w:tcPr>
            <w:tcW w:w="3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F84FC" w14:textId="77777777" w:rsidR="008C12A9" w:rsidRDefault="0025625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Quest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  <w:p w14:paraId="213D9463" w14:textId="77777777" w:rsidR="008C12A9" w:rsidRDefault="00256256">
            <w:pPr>
              <w:ind w:left="102" w:right="92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ach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 accu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?</w:t>
            </w:r>
          </w:p>
        </w:tc>
        <w:tc>
          <w:tcPr>
            <w:tcW w:w="6402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24F76" w14:textId="77777777" w:rsidR="008C12A9" w:rsidRDefault="00256256">
            <w:pPr>
              <w:spacing w:before="2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r:</w:t>
            </w:r>
            <w:r w:rsidR="00F10DE7">
              <w:rPr>
                <w:rFonts w:ascii="Calibri" w:eastAsia="Calibri" w:hAnsi="Calibri" w:cs="Calibri"/>
                <w:sz w:val="22"/>
                <w:szCs w:val="22"/>
              </w:rPr>
              <w:t xml:space="preserve"> We measured the start and end time </w:t>
            </w:r>
            <w:r w:rsidR="00DC7451">
              <w:rPr>
                <w:rFonts w:ascii="Calibri" w:eastAsia="Calibri" w:hAnsi="Calibri" w:cs="Calibri"/>
                <w:sz w:val="22"/>
                <w:szCs w:val="22"/>
              </w:rPr>
              <w:t>of application data packets in W</w:t>
            </w:r>
            <w:r w:rsidR="00F10DE7">
              <w:rPr>
                <w:rFonts w:ascii="Calibri" w:eastAsia="Calibri" w:hAnsi="Calibri" w:cs="Calibri"/>
                <w:sz w:val="22"/>
                <w:szCs w:val="22"/>
              </w:rPr>
              <w:t>ireshark.</w:t>
            </w:r>
          </w:p>
        </w:tc>
      </w:tr>
    </w:tbl>
    <w:p w14:paraId="127BF2A6" w14:textId="77777777" w:rsidR="008C12A9" w:rsidRDefault="008C12A9">
      <w:pPr>
        <w:spacing w:before="2" w:line="280" w:lineRule="exact"/>
        <w:rPr>
          <w:sz w:val="28"/>
          <w:szCs w:val="28"/>
        </w:rPr>
      </w:pPr>
    </w:p>
    <w:p w14:paraId="38187C48" w14:textId="77777777" w:rsidR="008C12A9" w:rsidRDefault="00256256">
      <w:pPr>
        <w:spacing w:before="16" w:line="276" w:lineRule="auto"/>
        <w:ind w:left="460" w:right="268" w:hanging="360"/>
        <w:rPr>
          <w:rFonts w:ascii="Calibri" w:eastAsia="Calibri" w:hAnsi="Calibri" w:cs="Calibri"/>
          <w:sz w:val="22"/>
          <w:szCs w:val="22"/>
        </w:rPr>
        <w:sectPr w:rsidR="008C12A9">
          <w:pgSz w:w="12240" w:h="15840"/>
          <w:pgMar w:top="980" w:right="860" w:bottom="280" w:left="1340" w:header="761" w:footer="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 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-C,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reate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d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z w:val="22"/>
          <w:szCs w:val="22"/>
        </w:rPr>
        <w:t>licate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file. It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dro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x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epeat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e.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easure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b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ed 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ach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Fil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le.</w:t>
      </w:r>
    </w:p>
    <w:p w14:paraId="1E64B5EB" w14:textId="77777777" w:rsidR="008C12A9" w:rsidRDefault="008C12A9">
      <w:pPr>
        <w:spacing w:line="200" w:lineRule="exact"/>
      </w:pPr>
    </w:p>
    <w:p w14:paraId="18A3B118" w14:textId="77777777" w:rsidR="008C12A9" w:rsidRDefault="008C12A9">
      <w:pPr>
        <w:spacing w:before="14" w:line="220" w:lineRule="exact"/>
        <w:rPr>
          <w:sz w:val="22"/>
          <w:szCs w:val="22"/>
        </w:rPr>
      </w:pPr>
    </w:p>
    <w:p w14:paraId="5ACDAC73" w14:textId="77777777" w:rsidR="008C12A9" w:rsidRDefault="00256256">
      <w:pPr>
        <w:spacing w:before="23" w:line="200" w:lineRule="exact"/>
        <w:ind w:left="316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z w:val="18"/>
          <w:szCs w:val="18"/>
        </w:rPr>
        <w:t>Ta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bl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4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s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2: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Dr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pb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x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iv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proofErr w:type="spellEnd"/>
    </w:p>
    <w:p w14:paraId="1F5DA39A" w14:textId="77777777" w:rsidR="008C12A9" w:rsidRDefault="008C12A9">
      <w:pPr>
        <w:spacing w:before="9" w:line="180" w:lineRule="exact"/>
        <w:rPr>
          <w:sz w:val="19"/>
          <w:szCs w:val="19"/>
        </w:rPr>
      </w:pPr>
    </w:p>
    <w:tbl>
      <w:tblPr>
        <w:tblW w:w="0" w:type="auto"/>
        <w:tblInd w:w="3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8"/>
        <w:gridCol w:w="6031"/>
      </w:tblGrid>
      <w:tr w:rsidR="008C12A9" w14:paraId="1189B45A" w14:textId="77777777" w:rsidTr="00DC7451">
        <w:trPr>
          <w:trHeight w:val="1"/>
        </w:trPr>
        <w:tc>
          <w:tcPr>
            <w:tcW w:w="3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A0D08" w14:textId="77777777" w:rsidR="008C12A9" w:rsidRDefault="0025625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#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ed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o 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opb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</w:t>
            </w:r>
          </w:p>
        </w:tc>
        <w:tc>
          <w:tcPr>
            <w:tcW w:w="60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2CDB1" w14:textId="77777777" w:rsidR="008C12A9" w:rsidRDefault="00F10DE7">
            <w:r>
              <w:t>28341</w:t>
            </w:r>
          </w:p>
        </w:tc>
      </w:tr>
      <w:tr w:rsidR="008C12A9" w14:paraId="34D0C5E5" w14:textId="77777777" w:rsidTr="00DC7451">
        <w:trPr>
          <w:trHeight w:val="1"/>
        </w:trPr>
        <w:tc>
          <w:tcPr>
            <w:tcW w:w="3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8AB3F" w14:textId="77777777" w:rsidR="008C12A9" w:rsidRDefault="0025625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#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ed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og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le dr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</w:p>
        </w:tc>
        <w:tc>
          <w:tcPr>
            <w:tcW w:w="60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E85D4" w14:textId="77777777" w:rsidR="008C12A9" w:rsidRDefault="00F10DE7">
            <w:r>
              <w:t>151150127</w:t>
            </w:r>
          </w:p>
        </w:tc>
      </w:tr>
      <w:tr w:rsidR="008C12A9" w14:paraId="75167B24" w14:textId="77777777" w:rsidTr="00DC7451">
        <w:trPr>
          <w:trHeight w:val="763"/>
        </w:trPr>
        <w:tc>
          <w:tcPr>
            <w:tcW w:w="3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4BEA7" w14:textId="77777777" w:rsidR="008C12A9" w:rsidRDefault="00256256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Why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ere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ence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  <w:p w14:paraId="1052EC0E" w14:textId="77777777" w:rsidR="008C12A9" w:rsidRDefault="00256256">
            <w:pPr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ab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?</w:t>
            </w:r>
          </w:p>
        </w:tc>
        <w:tc>
          <w:tcPr>
            <w:tcW w:w="60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69154" w14:textId="77777777" w:rsidR="00F10DE7" w:rsidRDefault="00256256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r:</w:t>
            </w:r>
            <w:r w:rsidR="00F10DE7"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Google drive creates the replica of file. Dropbox only copies the changes in two versions of the file. It compares both </w:t>
            </w:r>
            <w:r w:rsidR="00DC7451"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</w:p>
          <w:p w14:paraId="40721EDA" w14:textId="77777777" w:rsidR="008C12A9" w:rsidRDefault="00DC7451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V</w:t>
            </w:r>
            <w:r w:rsidR="00F10DE7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ersions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of files. This is called binary difference.</w:t>
            </w:r>
          </w:p>
        </w:tc>
      </w:tr>
    </w:tbl>
    <w:p w14:paraId="7A7F0E22" w14:textId="77777777" w:rsidR="008C12A9" w:rsidRDefault="008C12A9">
      <w:pPr>
        <w:spacing w:line="200" w:lineRule="exact"/>
      </w:pPr>
    </w:p>
    <w:p w14:paraId="774E2A81" w14:textId="77777777" w:rsidR="008C12A9" w:rsidRDefault="008C12A9">
      <w:pPr>
        <w:spacing w:before="11" w:line="240" w:lineRule="exact"/>
        <w:rPr>
          <w:sz w:val="24"/>
          <w:szCs w:val="24"/>
        </w:rPr>
      </w:pPr>
    </w:p>
    <w:p w14:paraId="0CC19652" w14:textId="77777777" w:rsidR="008C12A9" w:rsidRDefault="00256256">
      <w:pPr>
        <w:spacing w:before="21"/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pacing w:val="-1"/>
          <w:sz w:val="28"/>
          <w:szCs w:val="28"/>
        </w:rPr>
        <w:t>4</w:t>
      </w:r>
      <w:r>
        <w:rPr>
          <w:rFonts w:ascii="Cambria" w:eastAsia="Cambria" w:hAnsi="Cambria" w:cs="Cambria"/>
          <w:b/>
          <w:sz w:val="28"/>
          <w:szCs w:val="28"/>
        </w:rPr>
        <w:t xml:space="preserve">. 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ep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14:paraId="79B07A36" w14:textId="77777777" w:rsidR="008C12A9" w:rsidRDefault="00256256">
      <w:pPr>
        <w:spacing w:before="50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na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2"/>
          <w:sz w:val="22"/>
          <w:szCs w:val="22"/>
        </w:rPr>
        <w:t>1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024D7331" w14:textId="77777777" w:rsidR="008C12A9" w:rsidRDefault="008C12A9">
      <w:pPr>
        <w:spacing w:before="18" w:line="220" w:lineRule="exact"/>
        <w:rPr>
          <w:sz w:val="22"/>
          <w:szCs w:val="22"/>
        </w:rPr>
      </w:pPr>
    </w:p>
    <w:p w14:paraId="7048BECB" w14:textId="77777777" w:rsidR="008C12A9" w:rsidRDefault="00256256">
      <w:pPr>
        <w:spacing w:line="278" w:lineRule="auto"/>
        <w:ind w:left="100" w:right="30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z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ted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!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si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le pie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>/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ricated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br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g the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wn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. For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part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 are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s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data.</w:t>
      </w:r>
    </w:p>
    <w:sectPr w:rsidR="008C12A9">
      <w:pgSz w:w="12240" w:h="15840"/>
      <w:pgMar w:top="980" w:right="86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C4582" w14:textId="77777777" w:rsidR="000D4C01" w:rsidRDefault="000D4C01">
      <w:r>
        <w:separator/>
      </w:r>
    </w:p>
  </w:endnote>
  <w:endnote w:type="continuationSeparator" w:id="0">
    <w:p w14:paraId="705D8F22" w14:textId="77777777" w:rsidR="000D4C01" w:rsidRDefault="000D4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8DFAA" w14:textId="77777777" w:rsidR="000D4C01" w:rsidRDefault="000D4C01">
      <w:r>
        <w:separator/>
      </w:r>
    </w:p>
  </w:footnote>
  <w:footnote w:type="continuationSeparator" w:id="0">
    <w:p w14:paraId="5D7AEFB1" w14:textId="77777777" w:rsidR="000D4C01" w:rsidRDefault="000D4C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09ACBE5" w14:textId="77777777" w:rsidR="008C12A9" w:rsidRDefault="000D4C01">
    <w:pPr>
      <w:spacing w:line="200" w:lineRule="exact"/>
    </w:pPr>
    <w:r>
      <w:pict w14:anchorId="0E5E6AB0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in;margin-top:37pt;width:180.25pt;height:13pt;z-index:-251659264;mso-position-horizontal-relative:page;mso-position-vertical-relative:page" filled="f" stroked="f">
          <v:textbox inset="0,0,0,0">
            <w:txbxContent>
              <w:p w14:paraId="5ABCE711" w14:textId="49E76FC8" w:rsidR="008C12A9" w:rsidRDefault="008C12A9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  <w:r>
      <w:pict w14:anchorId="572FAAEB">
        <v:shape id="_x0000_s2049" type="#_x0000_t202" style="position:absolute;margin-left:459.95pt;margin-top:37pt;width:99.2pt;height:13pt;z-index:-251658240;mso-position-horizontal-relative:page;mso-position-vertical-relative:page" filled="f" stroked="f">
          <v:textbox inset="0,0,0,0">
            <w:txbxContent>
              <w:p w14:paraId="4632DD4C" w14:textId="4EB82AD1" w:rsidR="008C12A9" w:rsidRDefault="008C12A9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77598"/>
    <w:multiLevelType w:val="multilevel"/>
    <w:tmpl w:val="2A02FA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A9"/>
    <w:rsid w:val="000D4C01"/>
    <w:rsid w:val="00256256"/>
    <w:rsid w:val="00422FBF"/>
    <w:rsid w:val="00802210"/>
    <w:rsid w:val="008C12A9"/>
    <w:rsid w:val="00D2762D"/>
    <w:rsid w:val="00D36AF9"/>
    <w:rsid w:val="00D54761"/>
    <w:rsid w:val="00DC7451"/>
    <w:rsid w:val="00EC6CC9"/>
    <w:rsid w:val="00F10DE7"/>
    <w:rsid w:val="00F3527D"/>
    <w:rsid w:val="00F8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F6871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547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761"/>
  </w:style>
  <w:style w:type="paragraph" w:styleId="Footer">
    <w:name w:val="footer"/>
    <w:basedOn w:val="Normal"/>
    <w:link w:val="FooterChar"/>
    <w:uiPriority w:val="99"/>
    <w:unhideWhenUsed/>
    <w:rsid w:val="00D547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wireshark.org/download.html" TargetMode="External"/><Relationship Id="rId8" Type="http://schemas.openxmlformats.org/officeDocument/2006/relationships/hyperlink" Target="https://www.dropbox.com/install" TargetMode="External"/><Relationship Id="rId9" Type="http://schemas.openxmlformats.org/officeDocument/2006/relationships/hyperlink" Target="https://tools.google.com/dlpage/drive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620</Words>
  <Characters>3534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 Thakker</cp:lastModifiedBy>
  <cp:revision>3</cp:revision>
  <dcterms:created xsi:type="dcterms:W3CDTF">2016-02-13T23:33:00Z</dcterms:created>
  <dcterms:modified xsi:type="dcterms:W3CDTF">2017-05-23T22:05:00Z</dcterms:modified>
</cp:coreProperties>
</file>